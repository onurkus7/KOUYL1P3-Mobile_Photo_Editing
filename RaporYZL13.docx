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09" w:rsidRDefault="00E30909" w:rsidP="00E30909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2"/>
          <w:szCs w:val="24"/>
        </w:rPr>
        <w:t>MOBİL FOTOĞRAF DÜZENLEME</w:t>
      </w:r>
    </w:p>
    <w:p w:rsidR="00F01F41" w:rsidRPr="005D6FB9" w:rsidRDefault="00F01F41" w:rsidP="009F0242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="009F0242">
        <w:rPr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9F0242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9F0242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D802BF" w:rsidP="009F0242">
      <w:pPr>
        <w:pStyle w:val="Affiliation"/>
        <w:rPr>
          <w:sz w:val="18"/>
        </w:rPr>
      </w:pPr>
      <w:hyperlink r:id="rId8" w:history="1">
        <w:r w:rsidR="009F0242" w:rsidRPr="00000AE9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B52B88" w:rsidRDefault="00B52B88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5946DE" w:rsidRDefault="004F6008">
      <w:pPr>
        <w:pStyle w:val="AbstractHeading"/>
        <w:jc w:val="both"/>
        <w:rPr>
          <w:sz w:val="24"/>
          <w:szCs w:val="24"/>
        </w:rPr>
      </w:pPr>
      <w:r w:rsidRPr="005946DE">
        <w:rPr>
          <w:sz w:val="24"/>
          <w:szCs w:val="24"/>
        </w:rPr>
        <w:t>Özet</w:t>
      </w:r>
    </w:p>
    <w:p w:rsidR="005946DE" w:rsidRPr="005A72E7" w:rsidRDefault="003149FE" w:rsidP="005A72E7">
      <w:pPr>
        <w:rPr>
          <w:rFonts w:eastAsia="Times New Roman"/>
          <w:i/>
          <w:color w:val="000000"/>
          <w:sz w:val="22"/>
          <w:szCs w:val="22"/>
        </w:rPr>
      </w:pPr>
      <w:r w:rsidRPr="005A72E7">
        <w:rPr>
          <w:rFonts w:eastAsia="Times New Roman"/>
          <w:i/>
          <w:color w:val="000000"/>
          <w:sz w:val="22"/>
          <w:szCs w:val="22"/>
        </w:rPr>
        <w:t xml:space="preserve">Yazılım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Laboratuvarı </w:t>
      </w:r>
      <w:r w:rsidRPr="005A72E7">
        <w:rPr>
          <w:rFonts w:eastAsia="Times New Roman"/>
          <w:i/>
          <w:color w:val="000000"/>
          <w:sz w:val="22"/>
          <w:szCs w:val="22"/>
        </w:rPr>
        <w:t>1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 dersi </w:t>
      </w:r>
      <w:r w:rsidR="001E6DAD" w:rsidRPr="005A72E7">
        <w:rPr>
          <w:rFonts w:eastAsia="Times New Roman"/>
          <w:i/>
          <w:color w:val="000000"/>
          <w:sz w:val="22"/>
          <w:szCs w:val="22"/>
        </w:rPr>
        <w:t xml:space="preserve">ikinci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proje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>sinde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>Nesneye Yönelik Programlama</w:t>
      </w:r>
      <w:r w:rsidR="008603DA" w:rsidRPr="005A72E7">
        <w:rPr>
          <w:rFonts w:eastAsia="Times New Roman"/>
          <w:i/>
          <w:color w:val="000000"/>
          <w:sz w:val="22"/>
          <w:szCs w:val="22"/>
        </w:rPr>
        <w:t xml:space="preserve"> (Java</w:t>
      </w:r>
      <w:r w:rsidR="005A72E7" w:rsidRPr="005A72E7">
        <w:rPr>
          <w:rFonts w:eastAsia="Times New Roman"/>
          <w:i/>
          <w:color w:val="000000"/>
          <w:sz w:val="22"/>
          <w:szCs w:val="22"/>
        </w:rPr>
        <w:t>)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derslerinde edinilen</w:t>
      </w:r>
      <w:r w:rsidR="005946DE" w:rsidRPr="005A72E7">
        <w:rPr>
          <w:rFonts w:eastAsia="Times New Roman"/>
          <w:i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bilgilerin</w:t>
      </w:r>
      <w:r w:rsidR="005A72E7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5A72E7" w:rsidRPr="005A72E7">
        <w:rPr>
          <w:rFonts w:eastAsia="Times New Roman"/>
          <w:i/>
          <w:color w:val="000000"/>
          <w:sz w:val="22"/>
          <w:szCs w:val="22"/>
        </w:rPr>
        <w:t>Android</w:t>
      </w:r>
      <w:proofErr w:type="spellEnd"/>
      <w:r w:rsidR="005A72E7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5A72E7" w:rsidRPr="005A72E7">
        <w:rPr>
          <w:rFonts w:eastAsia="Times New Roman"/>
          <w:i/>
          <w:color w:val="000000"/>
          <w:sz w:val="22"/>
          <w:szCs w:val="22"/>
        </w:rPr>
        <w:t>Studio</w:t>
      </w:r>
      <w:proofErr w:type="spellEnd"/>
      <w:r w:rsidR="005A72E7" w:rsidRPr="005A72E7">
        <w:rPr>
          <w:rFonts w:eastAsia="Times New Roman"/>
          <w:i/>
          <w:color w:val="000000"/>
          <w:sz w:val="22"/>
          <w:szCs w:val="22"/>
        </w:rPr>
        <w:t xml:space="preserve"> ile</w:t>
      </w:r>
      <w:r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uygulamaya geçirilmesi amaçlanmıştır</w:t>
      </w:r>
      <w:r w:rsidRPr="005A72E7">
        <w:rPr>
          <w:rFonts w:eastAsia="Times New Roman"/>
          <w:i/>
          <w:color w:val="000000"/>
          <w:sz w:val="22"/>
          <w:szCs w:val="22"/>
        </w:rPr>
        <w:t>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37D37" w:rsidRPr="00A86679" w:rsidRDefault="00A613E9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Giriş</w:t>
      </w:r>
    </w:p>
    <w:p w:rsidR="005A72E7" w:rsidRDefault="005A72E7" w:rsidP="005A72E7">
      <w:pPr>
        <w:suppressAutoHyphens w:val="0"/>
        <w:autoSpaceDE w:val="0"/>
        <w:autoSpaceDN w:val="0"/>
        <w:adjustRightInd w:val="0"/>
        <w:ind w:left="142"/>
        <w:rPr>
          <w:sz w:val="22"/>
          <w:szCs w:val="22"/>
        </w:rPr>
      </w:pPr>
      <w:r w:rsidRPr="005A72E7">
        <w:rPr>
          <w:sz w:val="22"/>
          <w:szCs w:val="22"/>
        </w:rPr>
        <w:t xml:space="preserve">Mobil Fotoğraf Düzenleme projesinde, </w:t>
      </w:r>
      <w:proofErr w:type="spellStart"/>
      <w:r w:rsidRPr="005A72E7">
        <w:rPr>
          <w:sz w:val="22"/>
          <w:szCs w:val="22"/>
        </w:rPr>
        <w:t>Android</w:t>
      </w:r>
      <w:proofErr w:type="spellEnd"/>
      <w:r w:rsidRPr="005A72E7">
        <w:rPr>
          <w:sz w:val="22"/>
          <w:szCs w:val="22"/>
        </w:rPr>
        <w:t xml:space="preserve"> işletim sistemi üzerinde uygulama geliştirerek görüntü kameradan çekilir ya da galeriden seçtirilir. Alınan görüntü </w:t>
      </w:r>
      <w:proofErr w:type="spellStart"/>
      <w:r w:rsidRPr="005A72E7">
        <w:rPr>
          <w:sz w:val="22"/>
          <w:szCs w:val="22"/>
        </w:rPr>
        <w:t>Firebase</w:t>
      </w:r>
      <w:proofErr w:type="spellEnd"/>
      <w:r w:rsidRPr="005A72E7">
        <w:rPr>
          <w:sz w:val="22"/>
          <w:szCs w:val="22"/>
        </w:rPr>
        <w:t xml:space="preserve"> yardımıyla görüntü sıkıştırılır (</w:t>
      </w:r>
      <w:proofErr w:type="spellStart"/>
      <w:r w:rsidRPr="005A72E7">
        <w:rPr>
          <w:sz w:val="22"/>
          <w:szCs w:val="22"/>
        </w:rPr>
        <w:t>resize</w:t>
      </w:r>
      <w:proofErr w:type="spellEnd"/>
      <w:r w:rsidRPr="005A72E7">
        <w:rPr>
          <w:sz w:val="22"/>
          <w:szCs w:val="22"/>
        </w:rPr>
        <w:t xml:space="preserve">) ya da </w:t>
      </w:r>
      <w:proofErr w:type="spellStart"/>
      <w:r w:rsidRPr="005A72E7">
        <w:rPr>
          <w:sz w:val="22"/>
          <w:szCs w:val="22"/>
        </w:rPr>
        <w:t>segmentasyon</w:t>
      </w:r>
      <w:proofErr w:type="spellEnd"/>
      <w:r w:rsidRPr="005A72E7">
        <w:rPr>
          <w:sz w:val="22"/>
          <w:szCs w:val="22"/>
        </w:rPr>
        <w:t xml:space="preserve"> (</w:t>
      </w:r>
      <w:proofErr w:type="spellStart"/>
      <w:r w:rsidRPr="005A72E7">
        <w:rPr>
          <w:sz w:val="22"/>
          <w:szCs w:val="22"/>
        </w:rPr>
        <w:t>segmentation</w:t>
      </w:r>
      <w:proofErr w:type="spellEnd"/>
      <w:r w:rsidRPr="005A72E7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5A72E7">
        <w:rPr>
          <w:sz w:val="22"/>
          <w:szCs w:val="22"/>
        </w:rPr>
        <w:t>işlem</w:t>
      </w:r>
      <w:r>
        <w:rPr>
          <w:sz w:val="22"/>
          <w:szCs w:val="22"/>
        </w:rPr>
        <w:t>ler</w:t>
      </w:r>
      <w:r w:rsidRPr="005A72E7">
        <w:rPr>
          <w:sz w:val="22"/>
          <w:szCs w:val="22"/>
        </w:rPr>
        <w:t>i yapılır.</w:t>
      </w:r>
      <w:r>
        <w:rPr>
          <w:sz w:val="22"/>
          <w:szCs w:val="22"/>
        </w:rPr>
        <w:t xml:space="preserve"> </w:t>
      </w:r>
      <w:r w:rsidRPr="005A72E7">
        <w:rPr>
          <w:sz w:val="22"/>
          <w:szCs w:val="22"/>
        </w:rPr>
        <w:t>İşlemler</w:t>
      </w:r>
      <w:r>
        <w:rPr>
          <w:sz w:val="22"/>
          <w:szCs w:val="22"/>
        </w:rPr>
        <w:t>in</w:t>
      </w:r>
      <w:r w:rsidRPr="005A72E7">
        <w:rPr>
          <w:sz w:val="22"/>
          <w:szCs w:val="22"/>
        </w:rPr>
        <w:t xml:space="preserve"> sonrasında oluşan görüntü ekrana</w:t>
      </w:r>
      <w:r>
        <w:rPr>
          <w:sz w:val="22"/>
          <w:szCs w:val="22"/>
        </w:rPr>
        <w:t xml:space="preserve"> bastırılır</w:t>
      </w:r>
      <w:r w:rsidRPr="005A72E7">
        <w:rPr>
          <w:sz w:val="22"/>
          <w:szCs w:val="22"/>
        </w:rPr>
        <w:t>.</w:t>
      </w:r>
    </w:p>
    <w:p w:rsidR="00E01C04" w:rsidRPr="00A86679" w:rsidRDefault="00E01C04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Temel Bilgiler</w:t>
      </w:r>
    </w:p>
    <w:p w:rsidR="005A72E7" w:rsidRDefault="005A72E7" w:rsidP="005A72E7">
      <w:pPr>
        <w:suppressAutoHyphens w:val="0"/>
        <w:autoSpaceDE w:val="0"/>
        <w:autoSpaceDN w:val="0"/>
        <w:adjustRightInd w:val="0"/>
        <w:ind w:left="142"/>
        <w:jc w:val="left"/>
        <w:rPr>
          <w:sz w:val="22"/>
          <w:szCs w:val="22"/>
        </w:rPr>
      </w:pPr>
      <w:r w:rsidRPr="003F2207">
        <w:rPr>
          <w:sz w:val="22"/>
          <w:szCs w:val="22"/>
        </w:rPr>
        <w:t xml:space="preserve">Proje gelişiminde; </w:t>
      </w:r>
    </w:p>
    <w:p w:rsidR="005A72E7" w:rsidRPr="003F2207" w:rsidRDefault="005A72E7" w:rsidP="005A72E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4"/>
          <w:szCs w:val="22"/>
          <w:lang w:eastAsia="en-US"/>
        </w:rPr>
      </w:pPr>
      <w:r w:rsidRPr="003F2207">
        <w:rPr>
          <w:sz w:val="22"/>
          <w:szCs w:val="22"/>
        </w:rPr>
        <w:t>Programlama dili olarak “</w:t>
      </w:r>
      <w:proofErr w:type="spellStart"/>
      <w:r w:rsidRPr="003F2207">
        <w:rPr>
          <w:sz w:val="22"/>
          <w:szCs w:val="22"/>
        </w:rPr>
        <w:t>JavaScript</w:t>
      </w:r>
      <w:proofErr w:type="spellEnd"/>
      <w:r w:rsidRPr="003F2207">
        <w:rPr>
          <w:sz w:val="22"/>
          <w:szCs w:val="22"/>
        </w:rPr>
        <w:t>” kullanılmıştır. Tümleşik geliştirme ortamı olarak “</w:t>
      </w:r>
      <w:proofErr w:type="spellStart"/>
      <w:r w:rsidRPr="003F2207">
        <w:rPr>
          <w:sz w:val="22"/>
          <w:szCs w:val="22"/>
        </w:rPr>
        <w:t>Android</w:t>
      </w:r>
      <w:proofErr w:type="spellEnd"/>
      <w:r w:rsidRPr="003F2207">
        <w:rPr>
          <w:sz w:val="22"/>
          <w:szCs w:val="22"/>
        </w:rPr>
        <w:t xml:space="preserve"> </w:t>
      </w:r>
      <w:proofErr w:type="spellStart"/>
      <w:r w:rsidRPr="003F2207">
        <w:rPr>
          <w:sz w:val="22"/>
          <w:szCs w:val="22"/>
        </w:rPr>
        <w:t>Studio</w:t>
      </w:r>
      <w:proofErr w:type="spellEnd"/>
      <w:r w:rsidRPr="003F2207">
        <w:rPr>
          <w:sz w:val="22"/>
          <w:szCs w:val="22"/>
        </w:rPr>
        <w:t xml:space="preserve"> ve Visual </w:t>
      </w:r>
      <w:proofErr w:type="spellStart"/>
      <w:r w:rsidRPr="003F2207">
        <w:rPr>
          <w:sz w:val="22"/>
          <w:szCs w:val="22"/>
        </w:rPr>
        <w:t>Studio</w:t>
      </w:r>
      <w:proofErr w:type="spellEnd"/>
      <w:r w:rsidRPr="003F2207">
        <w:rPr>
          <w:sz w:val="22"/>
          <w:szCs w:val="22"/>
        </w:rPr>
        <w:t xml:space="preserve"> </w:t>
      </w:r>
      <w:proofErr w:type="spellStart"/>
      <w:r w:rsidRPr="003F2207">
        <w:rPr>
          <w:sz w:val="22"/>
          <w:szCs w:val="22"/>
        </w:rPr>
        <w:t>Code</w:t>
      </w:r>
      <w:proofErr w:type="spellEnd"/>
      <w:r w:rsidRPr="003F2207">
        <w:rPr>
          <w:sz w:val="22"/>
          <w:szCs w:val="22"/>
        </w:rPr>
        <w:t>” kullanılmıştır. Çalışma ortamı olarak “</w:t>
      </w:r>
      <w:proofErr w:type="spellStart"/>
      <w:r w:rsidRPr="003F2207">
        <w:rPr>
          <w:sz w:val="22"/>
          <w:szCs w:val="22"/>
        </w:rPr>
        <w:t>NodeJS</w:t>
      </w:r>
      <w:proofErr w:type="spellEnd"/>
      <w:r w:rsidRPr="003F2207">
        <w:rPr>
          <w:sz w:val="22"/>
          <w:szCs w:val="22"/>
        </w:rPr>
        <w:t>” kullanılmıştır.</w:t>
      </w:r>
    </w:p>
    <w:p w:rsidR="00E01C04" w:rsidRDefault="005946DE" w:rsidP="00E01C04">
      <w:pPr>
        <w:pStyle w:val="Balk1"/>
        <w:jc w:val="both"/>
      </w:pPr>
      <w:r w:rsidRPr="008D0EB8">
        <w:rPr>
          <w:sz w:val="26"/>
          <w:szCs w:val="26"/>
        </w:rPr>
        <w:t>Tasarım</w:t>
      </w:r>
    </w:p>
    <w:p w:rsidR="00E01C04" w:rsidRPr="005A72E7" w:rsidRDefault="005A72E7" w:rsidP="005A72E7">
      <w:pPr>
        <w:pStyle w:val="Normal1"/>
        <w:ind w:left="142"/>
        <w:jc w:val="both"/>
        <w:rPr>
          <w:rFonts w:ascii="Times New Roman" w:eastAsia="Times New Roman" w:hAnsi="Times New Roman" w:cs="Times New Roman"/>
          <w:szCs w:val="24"/>
        </w:rPr>
      </w:pPr>
      <w:r w:rsidRPr="005A72E7">
        <w:rPr>
          <w:rFonts w:ascii="Times New Roman" w:hAnsi="Times New Roman" w:cs="Times New Roman"/>
        </w:rPr>
        <w:t>Mobil Fotoğraf</w:t>
      </w:r>
      <w:r>
        <w:rPr>
          <w:rFonts w:ascii="Times New Roman" w:hAnsi="Times New Roman" w:cs="Times New Roman"/>
        </w:rPr>
        <w:t xml:space="preserve"> </w:t>
      </w:r>
      <w:r w:rsidRPr="005A72E7">
        <w:rPr>
          <w:rFonts w:ascii="Times New Roman" w:hAnsi="Times New Roman" w:cs="Times New Roman"/>
        </w:rPr>
        <w:t>Düzenleme</w:t>
      </w:r>
      <w:r>
        <w:rPr>
          <w:rFonts w:ascii="Times New Roman" w:hAnsi="Times New Roman" w:cs="Times New Roman"/>
        </w:rPr>
        <w:t xml:space="preserve"> </w:t>
      </w:r>
      <w:r w:rsidRPr="005A72E7">
        <w:rPr>
          <w:rFonts w:ascii="Times New Roman" w:hAnsi="Times New Roman" w:cs="Times New Roman"/>
        </w:rPr>
        <w:t>projesi</w:t>
      </w:r>
      <w:r>
        <w:rPr>
          <w:rFonts w:ascii="Times New Roman" w:hAnsi="Times New Roman" w:cs="Times New Roman"/>
        </w:rPr>
        <w:t xml:space="preserve"> </w:t>
      </w:r>
      <w:r w:rsidR="006832B7" w:rsidRPr="005A72E7">
        <w:rPr>
          <w:rFonts w:ascii="Times New Roman" w:eastAsiaTheme="minorHAnsi" w:hAnsi="Times New Roman" w:cs="Times New Roman"/>
        </w:rPr>
        <w:t xml:space="preserve">programının </w:t>
      </w:r>
      <w:r w:rsidR="005946DE" w:rsidRPr="005A72E7">
        <w:rPr>
          <w:rFonts w:ascii="Times New Roman" w:eastAsiaTheme="minorHAnsi" w:hAnsi="Times New Roman" w:cs="Times New Roman"/>
        </w:rPr>
        <w:t>programlanma aşamaları, altta belirtilen başlıklar altında açıklanmıştır.</w:t>
      </w:r>
    </w:p>
    <w:p w:rsidR="00751BF2" w:rsidRPr="005946DE" w:rsidRDefault="002737B9" w:rsidP="005946DE">
      <w:pPr>
        <w:pStyle w:val="Balk2"/>
        <w:rPr>
          <w:sz w:val="24"/>
        </w:rPr>
      </w:pPr>
      <w:r>
        <w:rPr>
          <w:rFonts w:eastAsia="Times New Roman"/>
          <w:bCs w:val="0"/>
          <w:sz w:val="24"/>
          <w:szCs w:val="22"/>
          <w:lang w:eastAsia="en-US"/>
        </w:rPr>
        <w:t xml:space="preserve"> Mobil </w:t>
      </w:r>
      <w:proofErr w:type="spellStart"/>
      <w:r>
        <w:rPr>
          <w:rFonts w:eastAsia="Times New Roman"/>
          <w:bCs w:val="0"/>
          <w:sz w:val="24"/>
          <w:szCs w:val="22"/>
          <w:lang w:eastAsia="en-US"/>
        </w:rPr>
        <w:t>Arayüz</w:t>
      </w:r>
      <w:proofErr w:type="spellEnd"/>
    </w:p>
    <w:p w:rsidR="004E2257" w:rsidRDefault="005A72E7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 w:rsidRPr="005A72E7">
        <w:rPr>
          <w:sz w:val="22"/>
          <w:szCs w:val="22"/>
        </w:rPr>
        <w:t>Mobil Fotoğraf</w:t>
      </w:r>
      <w:r>
        <w:t xml:space="preserve"> </w:t>
      </w:r>
      <w:r w:rsidRPr="005A72E7">
        <w:rPr>
          <w:sz w:val="22"/>
          <w:szCs w:val="22"/>
        </w:rPr>
        <w:t>Düzenleme</w:t>
      </w:r>
      <w:r>
        <w:rPr>
          <w:rFonts w:eastAsiaTheme="minorHAnsi"/>
        </w:rPr>
        <w:t xml:space="preserve"> </w:t>
      </w:r>
      <w:r w:rsidR="005946DE" w:rsidRPr="000E3A1F">
        <w:rPr>
          <w:rFonts w:eastAsia="Times New Roman"/>
          <w:sz w:val="22"/>
          <w:szCs w:val="22"/>
          <w:lang w:eastAsia="en-US"/>
        </w:rPr>
        <w:t>Proje</w:t>
      </w:r>
      <w:r w:rsidR="00D67D15">
        <w:rPr>
          <w:rFonts w:eastAsia="Times New Roman"/>
          <w:sz w:val="22"/>
          <w:szCs w:val="22"/>
          <w:lang w:eastAsia="en-US"/>
        </w:rPr>
        <w:t>si</w:t>
      </w:r>
      <w:r w:rsidR="005946DE" w:rsidRPr="000E3A1F">
        <w:rPr>
          <w:rFonts w:eastAsia="Times New Roman"/>
          <w:sz w:val="22"/>
          <w:szCs w:val="22"/>
          <w:lang w:eastAsia="en-US"/>
        </w:rPr>
        <w:t xml:space="preserve">nin </w:t>
      </w:r>
      <w:r w:rsidR="002737B9">
        <w:rPr>
          <w:rFonts w:eastAsia="Times New Roman"/>
          <w:sz w:val="22"/>
          <w:szCs w:val="22"/>
          <w:lang w:eastAsia="en-US"/>
        </w:rPr>
        <w:t xml:space="preserve">ara yüz detayları </w:t>
      </w:r>
      <w:r w:rsidR="005946DE" w:rsidRPr="000E3A1F">
        <w:rPr>
          <w:rFonts w:eastAsia="Times New Roman"/>
          <w:sz w:val="22"/>
          <w:szCs w:val="22"/>
          <w:lang w:eastAsia="en-US"/>
        </w:rPr>
        <w:t>bu başlık altında bulunan</w:t>
      </w:r>
      <w:r w:rsidR="005946DE">
        <w:rPr>
          <w:rFonts w:eastAsia="Times New Roman"/>
          <w:sz w:val="22"/>
          <w:szCs w:val="22"/>
          <w:lang w:eastAsia="en-US"/>
        </w:rPr>
        <w:t xml:space="preserve"> </w:t>
      </w:r>
      <w:r w:rsidR="002737B9">
        <w:rPr>
          <w:rFonts w:eastAsia="Times New Roman"/>
          <w:sz w:val="22"/>
          <w:szCs w:val="22"/>
          <w:lang w:eastAsia="en-US"/>
        </w:rPr>
        <w:t xml:space="preserve">başlıklar </w:t>
      </w:r>
      <w:r w:rsidR="002737B9" w:rsidRPr="002737B9">
        <w:rPr>
          <w:rFonts w:eastAsiaTheme="minorHAnsi"/>
          <w:sz w:val="22"/>
          <w:szCs w:val="22"/>
        </w:rPr>
        <w:t>altında</w:t>
      </w:r>
      <w:r w:rsidR="002737B9">
        <w:rPr>
          <w:rFonts w:eastAsia="Times New Roman"/>
          <w:sz w:val="22"/>
          <w:szCs w:val="22"/>
          <w:lang w:eastAsia="en-US"/>
        </w:rPr>
        <w:t xml:space="preserve"> </w:t>
      </w:r>
      <w:r w:rsidR="004E2257">
        <w:rPr>
          <w:rFonts w:eastAsia="Times New Roman"/>
          <w:sz w:val="22"/>
          <w:szCs w:val="22"/>
          <w:lang w:eastAsia="en-US"/>
        </w:rPr>
        <w:t>belirtilmiştir</w:t>
      </w:r>
    </w:p>
    <w:p w:rsidR="004E2257" w:rsidRDefault="004E2257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</w:p>
    <w:p w:rsidR="004E2257" w:rsidRPr="004E2257" w:rsidRDefault="004E2257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 w:rsidRPr="004E2257">
        <w:rPr>
          <w:rFonts w:eastAsia="Times New Roman"/>
          <w:b/>
          <w:bCs/>
          <w:sz w:val="22"/>
          <w:szCs w:val="22"/>
          <w:lang w:eastAsia="en-US"/>
        </w:rPr>
        <w:t>Fotoğraf Çek</w:t>
      </w:r>
      <w:r>
        <w:rPr>
          <w:rFonts w:eastAsia="Times New Roman"/>
          <w:sz w:val="22"/>
          <w:szCs w:val="22"/>
          <w:lang w:eastAsia="en-US"/>
        </w:rPr>
        <w:t>, butonuna basıldığında telefonun kamera donanımına erişmeyi sağlar ve fotoğraf çekip akabinde ana sayfaya fotoğrafı döndürür.</w:t>
      </w:r>
    </w:p>
    <w:p w:rsidR="004E2257" w:rsidRPr="004E2257" w:rsidRDefault="004E2257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 w:rsidRPr="004E2257">
        <w:rPr>
          <w:rFonts w:eastAsia="Times New Roman"/>
          <w:b/>
          <w:bCs/>
          <w:sz w:val="22"/>
          <w:szCs w:val="22"/>
          <w:lang w:eastAsia="en-US"/>
        </w:rPr>
        <w:t>Fotoğraf Seç</w:t>
      </w:r>
      <w:r>
        <w:rPr>
          <w:rFonts w:eastAsia="Times New Roman"/>
          <w:sz w:val="22"/>
          <w:szCs w:val="22"/>
          <w:lang w:eastAsia="en-US"/>
        </w:rPr>
        <w:t xml:space="preserve">, butonuna basıldığında telefonun galerisine erişerek kullanıcının istediği fotoğrafı </w:t>
      </w:r>
      <w:r>
        <w:rPr>
          <w:rFonts w:eastAsia="Times New Roman"/>
          <w:sz w:val="22"/>
          <w:szCs w:val="22"/>
          <w:lang w:eastAsia="en-US"/>
        </w:rPr>
        <w:t>seçmesine olanak sağlayarak ana sayfaya seçilen fotoğrafı döndürür.</w:t>
      </w:r>
    </w:p>
    <w:p w:rsidR="00281043" w:rsidRPr="000E3A1F" w:rsidRDefault="004E2257" w:rsidP="00281043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 w:rsidRPr="004E2257">
        <w:rPr>
          <w:rFonts w:eastAsia="Times New Roman"/>
          <w:b/>
          <w:bCs/>
          <w:sz w:val="22"/>
          <w:szCs w:val="22"/>
          <w:lang w:eastAsia="en-US"/>
        </w:rPr>
        <w:t>İşlemler</w:t>
      </w:r>
      <w:r>
        <w:rPr>
          <w:rFonts w:eastAsia="Times New Roman"/>
          <w:sz w:val="22"/>
          <w:szCs w:val="22"/>
          <w:lang w:eastAsia="en-US"/>
        </w:rPr>
        <w:t xml:space="preserve">, butonuna basıldığında </w:t>
      </w:r>
      <w:proofErr w:type="spellStart"/>
      <w:r>
        <w:rPr>
          <w:rFonts w:eastAsia="Times New Roman"/>
          <w:sz w:val="22"/>
          <w:szCs w:val="22"/>
          <w:lang w:eastAsia="en-US"/>
        </w:rPr>
        <w:t>Segmantasyon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ve Sıkıştırma adında 2 tane işlem seçeneği sunan ‘</w:t>
      </w:r>
      <w:proofErr w:type="spellStart"/>
      <w:r>
        <w:rPr>
          <w:rFonts w:eastAsia="Times New Roman"/>
          <w:sz w:val="22"/>
          <w:szCs w:val="22"/>
          <w:lang w:eastAsia="en-US"/>
        </w:rPr>
        <w:t>alert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eastAsia="Times New Roman"/>
          <w:sz w:val="22"/>
          <w:szCs w:val="22"/>
          <w:lang w:eastAsia="en-US"/>
        </w:rPr>
        <w:t>dialog</w:t>
      </w:r>
      <w:proofErr w:type="spellEnd"/>
      <w:r>
        <w:rPr>
          <w:rFonts w:eastAsia="Times New Roman"/>
          <w:sz w:val="22"/>
          <w:szCs w:val="22"/>
          <w:lang w:eastAsia="en-US"/>
        </w:rPr>
        <w:t xml:space="preserve">’ objesi ara yüzde belirir. Döndürülen </w:t>
      </w:r>
      <w:r w:rsidR="00E85A14">
        <w:rPr>
          <w:rFonts w:eastAsia="Times New Roman"/>
          <w:sz w:val="22"/>
          <w:szCs w:val="22"/>
          <w:lang w:eastAsia="en-US"/>
        </w:rPr>
        <w:t>fotoğrafa yapılacak işlemi seçtikten sonra seçime göre 2. ve 3. işlem sayfalarına yönlendirir.</w:t>
      </w:r>
    </w:p>
    <w:p w:rsidR="002B28CD" w:rsidRPr="002B28CD" w:rsidRDefault="002737B9" w:rsidP="002B28CD">
      <w:pPr>
        <w:pStyle w:val="Balk2"/>
        <w:rPr>
          <w:rFonts w:eastAsia="Times New Roman"/>
          <w:bCs w:val="0"/>
          <w:sz w:val="24"/>
          <w:szCs w:val="22"/>
          <w:lang w:eastAsia="en-US"/>
        </w:rPr>
      </w:pPr>
      <w:r>
        <w:rPr>
          <w:rFonts w:eastAsia="Times New Roman"/>
          <w:bCs w:val="0"/>
          <w:sz w:val="24"/>
          <w:szCs w:val="22"/>
          <w:lang w:eastAsia="en-US"/>
        </w:rPr>
        <w:t xml:space="preserve"> </w:t>
      </w:r>
      <w:r w:rsidR="002B10FD">
        <w:rPr>
          <w:rFonts w:eastAsia="Times New Roman"/>
          <w:bCs w:val="0"/>
          <w:sz w:val="24"/>
          <w:szCs w:val="22"/>
          <w:lang w:eastAsia="en-US"/>
        </w:rPr>
        <w:t>Fonksiyonlar</w:t>
      </w:r>
    </w:p>
    <w:p w:rsidR="00A14AA8" w:rsidRPr="002737B9" w:rsidRDefault="002737B9" w:rsidP="002737B9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spellStart"/>
      <w:proofErr w:type="gramStart"/>
      <w:r w:rsidRPr="002737B9">
        <w:rPr>
          <w:b/>
          <w:bCs/>
          <w:sz w:val="22"/>
          <w:szCs w:val="22"/>
        </w:rPr>
        <w:t>void</w:t>
      </w:r>
      <w:proofErr w:type="spellEnd"/>
      <w:proofErr w:type="gramEnd"/>
      <w:r w:rsidRPr="002737B9">
        <w:rPr>
          <w:b/>
          <w:bCs/>
          <w:sz w:val="22"/>
          <w:szCs w:val="22"/>
        </w:rPr>
        <w:t xml:space="preserve"> </w:t>
      </w:r>
      <w:proofErr w:type="spellStart"/>
      <w:r w:rsidRPr="002737B9">
        <w:rPr>
          <w:b/>
          <w:bCs/>
          <w:sz w:val="22"/>
          <w:szCs w:val="22"/>
        </w:rPr>
        <w:t>kameraIntenti</w:t>
      </w:r>
      <w:proofErr w:type="spellEnd"/>
      <w:r w:rsidRPr="002737B9">
        <w:rPr>
          <w:b/>
          <w:bCs/>
          <w:sz w:val="22"/>
          <w:szCs w:val="22"/>
        </w:rPr>
        <w:t>()</w:t>
      </w:r>
    </w:p>
    <w:p w:rsidR="002737B9" w:rsidRDefault="00E85A14" w:rsidP="002737B9">
      <w:pPr>
        <w:pStyle w:val="Default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“Fotoğraf Çek” butonun </w:t>
      </w:r>
      <w:proofErr w:type="spellStart"/>
      <w:r w:rsidRPr="00E85A14">
        <w:rPr>
          <w:sz w:val="22"/>
          <w:szCs w:val="22"/>
        </w:rPr>
        <w:t>onClick</w:t>
      </w:r>
      <w:proofErr w:type="spellEnd"/>
      <w:r>
        <w:rPr>
          <w:sz w:val="22"/>
          <w:szCs w:val="22"/>
        </w:rPr>
        <w:t xml:space="preserve"> metoduna gömülmüş metottur. Çağrıldığında kamera donanımına erişip fotoğraf çekmeyi sağlar. </w:t>
      </w:r>
    </w:p>
    <w:p w:rsidR="002737B9" w:rsidRDefault="002737B9" w:rsidP="002737B9">
      <w:pPr>
        <w:pStyle w:val="Default"/>
        <w:ind w:left="426"/>
        <w:jc w:val="both"/>
        <w:rPr>
          <w:sz w:val="22"/>
          <w:szCs w:val="22"/>
        </w:rPr>
      </w:pPr>
    </w:p>
    <w:p w:rsidR="007C3CE5" w:rsidRDefault="002737B9" w:rsidP="007C3CE5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r w:rsidRPr="002737B9">
        <w:rPr>
          <w:b/>
          <w:bCs/>
          <w:sz w:val="22"/>
          <w:szCs w:val="22"/>
          <w:lang w:eastAsia="en-US"/>
        </w:rPr>
        <w:t xml:space="preserve">File </w:t>
      </w:r>
      <w:proofErr w:type="spellStart"/>
      <w:proofErr w:type="gramStart"/>
      <w:r w:rsidRPr="002737B9">
        <w:rPr>
          <w:b/>
          <w:bCs/>
          <w:sz w:val="22"/>
          <w:szCs w:val="22"/>
        </w:rPr>
        <w:t>FotoDosyaYoluOlusturucu</w:t>
      </w:r>
      <w:proofErr w:type="spellEnd"/>
      <w:r w:rsidRPr="002737B9">
        <w:rPr>
          <w:b/>
          <w:bCs/>
          <w:sz w:val="22"/>
          <w:szCs w:val="22"/>
        </w:rPr>
        <w:t>(</w:t>
      </w:r>
      <w:proofErr w:type="gramEnd"/>
      <w:r w:rsidRPr="002737B9">
        <w:rPr>
          <w:b/>
          <w:bCs/>
          <w:sz w:val="22"/>
          <w:szCs w:val="22"/>
        </w:rPr>
        <w:t>)</w:t>
      </w:r>
    </w:p>
    <w:p w:rsidR="002737B9" w:rsidRPr="00E85A14" w:rsidRDefault="00E85A14" w:rsidP="00E85A14">
      <w:pPr>
        <w:ind w:left="426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Çekilen fotoğrafının adının verildiği ve fotoğraf dosya yolunun oluşturulduğu metottur. </w:t>
      </w:r>
      <w:proofErr w:type="spellStart"/>
      <w:proofErr w:type="gramStart"/>
      <w:r>
        <w:rPr>
          <w:sz w:val="22"/>
          <w:szCs w:val="22"/>
          <w:lang w:eastAsia="en-US"/>
        </w:rPr>
        <w:t>kameraIntenti</w:t>
      </w:r>
      <w:proofErr w:type="spellEnd"/>
      <w:proofErr w:type="gramEnd"/>
      <w:r>
        <w:rPr>
          <w:sz w:val="22"/>
          <w:szCs w:val="22"/>
          <w:lang w:eastAsia="en-US"/>
        </w:rPr>
        <w:t xml:space="preserve"> metodunun içine gömülü olan metottur.</w:t>
      </w:r>
    </w:p>
    <w:p w:rsidR="002737B9" w:rsidRDefault="002737B9" w:rsidP="002737B9">
      <w:pPr>
        <w:pStyle w:val="ListeParagraf"/>
        <w:ind w:left="426"/>
        <w:rPr>
          <w:b/>
          <w:bCs/>
          <w:sz w:val="22"/>
          <w:szCs w:val="22"/>
          <w:lang w:eastAsia="en-US"/>
        </w:rPr>
      </w:pPr>
    </w:p>
    <w:p w:rsidR="002737B9" w:rsidRDefault="002737B9" w:rsidP="007C3CE5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spellStart"/>
      <w:proofErr w:type="gramStart"/>
      <w:r w:rsidRPr="002737B9">
        <w:rPr>
          <w:b/>
          <w:bCs/>
          <w:sz w:val="22"/>
          <w:szCs w:val="22"/>
        </w:rPr>
        <w:t>void</w:t>
      </w:r>
      <w:proofErr w:type="spellEnd"/>
      <w:proofErr w:type="gramEnd"/>
      <w:r w:rsidRPr="002737B9">
        <w:rPr>
          <w:b/>
          <w:bCs/>
          <w:sz w:val="22"/>
          <w:szCs w:val="22"/>
        </w:rPr>
        <w:t xml:space="preserve"> </w:t>
      </w:r>
      <w:proofErr w:type="spellStart"/>
      <w:r w:rsidRPr="002737B9">
        <w:rPr>
          <w:b/>
          <w:bCs/>
          <w:sz w:val="22"/>
          <w:szCs w:val="22"/>
        </w:rPr>
        <w:t>FotoYukleme</w:t>
      </w:r>
      <w:proofErr w:type="spellEnd"/>
      <w:r w:rsidRPr="002737B9">
        <w:rPr>
          <w:b/>
          <w:bCs/>
          <w:sz w:val="22"/>
          <w:szCs w:val="22"/>
        </w:rPr>
        <w:t>()</w:t>
      </w:r>
    </w:p>
    <w:p w:rsidR="002737B9" w:rsidRDefault="00E85A14" w:rsidP="002737B9">
      <w:pPr>
        <w:pStyle w:val="ListeParagraf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Çağrıldığında seçilmiş ve işlem türü seçilmiş fotoğrafı </w:t>
      </w:r>
      <w:proofErr w:type="spellStart"/>
      <w:r>
        <w:rPr>
          <w:sz w:val="22"/>
          <w:szCs w:val="22"/>
        </w:rPr>
        <w:t>Firebase</w:t>
      </w:r>
      <w:proofErr w:type="spellEnd"/>
      <w:r>
        <w:rPr>
          <w:sz w:val="22"/>
          <w:szCs w:val="22"/>
        </w:rPr>
        <w:t xml:space="preserve"> Storage kısmına yüklemişini sağlayan metottur. </w:t>
      </w:r>
    </w:p>
    <w:p w:rsidR="00E85A14" w:rsidRDefault="00E85A14" w:rsidP="002737B9">
      <w:pPr>
        <w:pStyle w:val="ListeParagraf"/>
        <w:ind w:left="426"/>
        <w:rPr>
          <w:b/>
          <w:bCs/>
          <w:sz w:val="22"/>
          <w:szCs w:val="22"/>
          <w:lang w:eastAsia="en-US"/>
        </w:rPr>
      </w:pPr>
    </w:p>
    <w:p w:rsidR="005A72E7" w:rsidRPr="002737B9" w:rsidRDefault="002737B9" w:rsidP="002737B9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spellStart"/>
      <w:proofErr w:type="gramStart"/>
      <w:r w:rsidRPr="002737B9">
        <w:rPr>
          <w:b/>
          <w:bCs/>
          <w:sz w:val="22"/>
          <w:szCs w:val="22"/>
          <w:lang w:eastAsia="en-US"/>
        </w:rPr>
        <w:t>void</w:t>
      </w:r>
      <w:proofErr w:type="spellEnd"/>
      <w:proofErr w:type="gramEnd"/>
      <w:r w:rsidRPr="002737B9">
        <w:rPr>
          <w:b/>
          <w:bCs/>
          <w:sz w:val="22"/>
          <w:szCs w:val="22"/>
          <w:lang w:eastAsia="en-US"/>
        </w:rPr>
        <w:t xml:space="preserve"> </w:t>
      </w:r>
      <w:proofErr w:type="spellStart"/>
      <w:r w:rsidRPr="002737B9">
        <w:rPr>
          <w:b/>
          <w:bCs/>
          <w:sz w:val="22"/>
          <w:szCs w:val="22"/>
          <w:lang w:eastAsia="en-US"/>
        </w:rPr>
        <w:t>FotoIndirme</w:t>
      </w:r>
      <w:proofErr w:type="spellEnd"/>
      <w:r w:rsidRPr="002737B9">
        <w:rPr>
          <w:b/>
          <w:bCs/>
          <w:sz w:val="22"/>
          <w:szCs w:val="22"/>
          <w:lang w:eastAsia="en-US"/>
        </w:rPr>
        <w:t>()</w:t>
      </w:r>
    </w:p>
    <w:p w:rsidR="002737B9" w:rsidRPr="007C3CE5" w:rsidRDefault="00E85A14" w:rsidP="00281043">
      <w:pPr>
        <w:pStyle w:val="ListeParagraf"/>
        <w:ind w:left="426"/>
        <w:rPr>
          <w:sz w:val="22"/>
          <w:szCs w:val="22"/>
        </w:rPr>
      </w:pPr>
      <w:r>
        <w:rPr>
          <w:sz w:val="22"/>
          <w:szCs w:val="22"/>
        </w:rPr>
        <w:t>Çağrıldığında seçilmiş ve işlem türü seçilmiş fotoğrafı</w:t>
      </w:r>
      <w:r w:rsidR="00281043">
        <w:rPr>
          <w:sz w:val="22"/>
          <w:szCs w:val="22"/>
        </w:rPr>
        <w:t xml:space="preserve">n gönderildikten sonra </w:t>
      </w:r>
      <w:proofErr w:type="spellStart"/>
      <w:r w:rsidR="00281043">
        <w:rPr>
          <w:sz w:val="22"/>
          <w:szCs w:val="22"/>
        </w:rPr>
        <w:t>Firebase</w:t>
      </w:r>
      <w:proofErr w:type="spellEnd"/>
      <w:r w:rsidR="00281043">
        <w:rPr>
          <w:sz w:val="22"/>
          <w:szCs w:val="22"/>
        </w:rPr>
        <w:t xml:space="preserve"> (</w:t>
      </w:r>
      <w:proofErr w:type="spellStart"/>
      <w:r w:rsidR="00281043">
        <w:rPr>
          <w:sz w:val="22"/>
          <w:szCs w:val="22"/>
        </w:rPr>
        <w:t>Cloud</w:t>
      </w:r>
      <w:proofErr w:type="spellEnd"/>
      <w:r w:rsidR="00281043">
        <w:rPr>
          <w:sz w:val="22"/>
          <w:szCs w:val="22"/>
        </w:rPr>
        <w:t xml:space="preserve">) kısmında fotoğrafın üzerindeki işlemleri gerçekleştirdikten sonra fotoğrafı uygulamaya döndüren metottur. </w:t>
      </w:r>
      <w:r>
        <w:rPr>
          <w:sz w:val="22"/>
          <w:szCs w:val="22"/>
        </w:rPr>
        <w:t xml:space="preserve">“Yükle” butonun </w:t>
      </w:r>
      <w:proofErr w:type="spellStart"/>
      <w:r>
        <w:rPr>
          <w:sz w:val="22"/>
          <w:szCs w:val="22"/>
        </w:rPr>
        <w:t>onClick</w:t>
      </w:r>
      <w:proofErr w:type="spellEnd"/>
      <w:r>
        <w:rPr>
          <w:sz w:val="22"/>
          <w:szCs w:val="22"/>
        </w:rPr>
        <w:t xml:space="preserve"> metoduna gömülmüş metottur.</w:t>
      </w:r>
    </w:p>
    <w:p w:rsidR="002B28CD" w:rsidRPr="000614C5" w:rsidRDefault="00A86679" w:rsidP="002B28CD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Kazanımlar</w:t>
      </w:r>
    </w:p>
    <w:p w:rsidR="005A72E7" w:rsidRPr="000614C5" w:rsidRDefault="005A72E7" w:rsidP="000614C5">
      <w:pPr>
        <w:pStyle w:val="ListeParagraf"/>
        <w:numPr>
          <w:ilvl w:val="1"/>
          <w:numId w:val="16"/>
        </w:numPr>
        <w:suppressAutoHyphens w:val="0"/>
        <w:autoSpaceDE w:val="0"/>
        <w:autoSpaceDN w:val="0"/>
        <w:adjustRightInd w:val="0"/>
        <w:jc w:val="left"/>
        <w:rPr>
          <w:b/>
          <w:bCs/>
          <w:sz w:val="22"/>
          <w:szCs w:val="22"/>
          <w:shd w:val="clear" w:color="auto" w:fill="FFFFFF"/>
        </w:rPr>
      </w:pPr>
      <w:r w:rsidRPr="000614C5">
        <w:rPr>
          <w:b/>
          <w:bCs/>
          <w:sz w:val="22"/>
          <w:szCs w:val="22"/>
          <w:shd w:val="clear" w:color="auto" w:fill="FFFFFF"/>
        </w:rPr>
        <w:t>Mobil Uygulama Tecrübesi</w:t>
      </w:r>
    </w:p>
    <w:p w:rsidR="000614C5" w:rsidRPr="000614C5" w:rsidRDefault="000614C5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472B47" w:rsidRPr="005A72E7" w:rsidRDefault="005A72E7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5A72E7">
        <w:rPr>
          <w:sz w:val="22"/>
          <w:szCs w:val="22"/>
        </w:rPr>
        <w:t>Yaptığımız ilk mobil uygulamaydı. Sonucunda mobil uygulamaların, diğer yaptığımız uygulamalardan farkını ve gereksinimlerini anladık. Yeni bir işletim sistemlerinde geliştirim yapmanın hazzını yaşadık</w:t>
      </w:r>
      <w:r w:rsidR="00472B47">
        <w:rPr>
          <w:rFonts w:eastAsia="Times New Roman"/>
          <w:sz w:val="22"/>
          <w:szCs w:val="22"/>
          <w:lang w:eastAsia="en-US"/>
        </w:rPr>
        <w:t>.</w:t>
      </w:r>
    </w:p>
    <w:p w:rsidR="00E8680B" w:rsidRPr="005818C6" w:rsidRDefault="00E8680B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sz w:val="22"/>
          <w:szCs w:val="22"/>
          <w:lang w:eastAsia="en-US"/>
        </w:rPr>
      </w:pPr>
    </w:p>
    <w:p w:rsidR="000614C5" w:rsidRPr="000614C5" w:rsidRDefault="000614C5" w:rsidP="000614C5">
      <w:pPr>
        <w:pStyle w:val="ListeParagraf"/>
        <w:numPr>
          <w:ilvl w:val="1"/>
          <w:numId w:val="16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proofErr w:type="spellStart"/>
      <w:r w:rsidRPr="000614C5">
        <w:rPr>
          <w:rFonts w:eastAsia="Times New Roman"/>
          <w:b/>
          <w:bCs/>
          <w:sz w:val="22"/>
          <w:szCs w:val="22"/>
          <w:lang w:eastAsia="en-US"/>
        </w:rPr>
        <w:t>Emülatör</w:t>
      </w:r>
      <w:proofErr w:type="spellEnd"/>
      <w:r w:rsidRPr="000614C5">
        <w:rPr>
          <w:rFonts w:eastAsia="Times New Roman"/>
          <w:b/>
          <w:bCs/>
          <w:sz w:val="22"/>
          <w:szCs w:val="22"/>
          <w:lang w:eastAsia="en-US"/>
        </w:rPr>
        <w:t xml:space="preserve"> Kullanımı</w:t>
      </w:r>
    </w:p>
    <w:p w:rsidR="000614C5" w:rsidRPr="000614C5" w:rsidRDefault="000614C5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2B28CD" w:rsidRPr="000614C5" w:rsidRDefault="000614C5" w:rsidP="000614C5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 w:rsidRPr="000614C5">
        <w:rPr>
          <w:sz w:val="22"/>
          <w:szCs w:val="22"/>
        </w:rPr>
        <w:t xml:space="preserve">İlk defa </w:t>
      </w:r>
      <w:proofErr w:type="spellStart"/>
      <w:r w:rsidRPr="000614C5">
        <w:rPr>
          <w:sz w:val="22"/>
          <w:szCs w:val="22"/>
        </w:rPr>
        <w:t>Android</w:t>
      </w:r>
      <w:proofErr w:type="spellEnd"/>
      <w:r w:rsidRPr="000614C5">
        <w:rPr>
          <w:sz w:val="22"/>
          <w:szCs w:val="22"/>
        </w:rPr>
        <w:t xml:space="preserve"> SDK ve AVD kullandık. Bir </w:t>
      </w:r>
      <w:proofErr w:type="spellStart"/>
      <w:r w:rsidRPr="000614C5">
        <w:rPr>
          <w:sz w:val="22"/>
          <w:szCs w:val="22"/>
        </w:rPr>
        <w:t>Android</w:t>
      </w:r>
      <w:proofErr w:type="spellEnd"/>
      <w:r w:rsidRPr="000614C5">
        <w:rPr>
          <w:sz w:val="22"/>
          <w:szCs w:val="22"/>
        </w:rPr>
        <w:t xml:space="preserve"> </w:t>
      </w:r>
      <w:proofErr w:type="spellStart"/>
      <w:r w:rsidRPr="000614C5">
        <w:rPr>
          <w:sz w:val="22"/>
          <w:szCs w:val="22"/>
        </w:rPr>
        <w:t>emülatörü</w:t>
      </w:r>
      <w:proofErr w:type="spellEnd"/>
      <w:r w:rsidRPr="000614C5">
        <w:rPr>
          <w:sz w:val="22"/>
          <w:szCs w:val="22"/>
        </w:rPr>
        <w:t xml:space="preserve"> nasıl kurulur, nasıl çalıştırılır ve </w:t>
      </w:r>
      <w:proofErr w:type="spellStart"/>
      <w:r w:rsidRPr="000614C5">
        <w:rPr>
          <w:sz w:val="22"/>
          <w:szCs w:val="22"/>
        </w:rPr>
        <w:t>limitasyonları</w:t>
      </w:r>
      <w:proofErr w:type="spellEnd"/>
      <w:r w:rsidRPr="000614C5">
        <w:rPr>
          <w:sz w:val="22"/>
          <w:szCs w:val="22"/>
        </w:rPr>
        <w:t xml:space="preserve"> nelerdir, bunları öğrendik</w:t>
      </w:r>
      <w:r w:rsidR="006832B7" w:rsidRPr="000614C5">
        <w:rPr>
          <w:rFonts w:eastAsia="Times New Roman"/>
          <w:sz w:val="22"/>
          <w:szCs w:val="22"/>
          <w:lang w:eastAsia="en-US"/>
        </w:rPr>
        <w:t>.</w:t>
      </w:r>
    </w:p>
    <w:p w:rsidR="0034674B" w:rsidRDefault="0045163B" w:rsidP="00E01C04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Algoritma</w:t>
      </w:r>
    </w:p>
    <w:p w:rsidR="0045163B" w:rsidRPr="006832B7" w:rsidRDefault="00F05256" w:rsidP="00D67D15">
      <w:pPr>
        <w:ind w:left="284"/>
        <w:rPr>
          <w:sz w:val="22"/>
          <w:szCs w:val="2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1755140</wp:posOffset>
            </wp:positionV>
            <wp:extent cx="7406640" cy="442595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wertjkö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9"/>
                    <a:stretch/>
                  </pic:blipFill>
                  <pic:spPr bwMode="auto">
                    <a:xfrm>
                      <a:off x="0" y="0"/>
                      <a:ext cx="7406640" cy="442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72E7" w:rsidRPr="005A72E7">
        <w:rPr>
          <w:rFonts w:eastAsia="Times New Roman"/>
          <w:iCs/>
          <w:sz w:val="22"/>
          <w:szCs w:val="22"/>
          <w:lang w:eastAsia="en-US"/>
        </w:rPr>
        <w:t>Program kullanıcı ara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yüzünün açılmasıyla başlar.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Kullanıcı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g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aleriden </w:t>
      </w:r>
      <w:r w:rsidR="000614C5">
        <w:rPr>
          <w:rFonts w:eastAsia="Times New Roman"/>
          <w:iCs/>
          <w:sz w:val="22"/>
          <w:szCs w:val="22"/>
          <w:lang w:eastAsia="en-US"/>
        </w:rPr>
        <w:t>“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Fotoğraf Seç</w:t>
      </w:r>
      <w:r w:rsidR="000614C5">
        <w:rPr>
          <w:rFonts w:eastAsia="Times New Roman"/>
          <w:iCs/>
          <w:sz w:val="22"/>
          <w:szCs w:val="22"/>
          <w:lang w:eastAsia="en-US"/>
        </w:rPr>
        <w:t>”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butonuna tıklayarak ya da </w:t>
      </w:r>
      <w:r w:rsidR="000614C5">
        <w:rPr>
          <w:rFonts w:eastAsia="Times New Roman"/>
          <w:iCs/>
          <w:sz w:val="22"/>
          <w:szCs w:val="22"/>
          <w:lang w:eastAsia="en-US"/>
        </w:rPr>
        <w:t>k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ameradan </w:t>
      </w:r>
      <w:r w:rsidR="000614C5">
        <w:rPr>
          <w:rFonts w:eastAsia="Times New Roman"/>
          <w:iCs/>
          <w:sz w:val="22"/>
          <w:szCs w:val="22"/>
          <w:lang w:eastAsia="en-US"/>
        </w:rPr>
        <w:t>“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Fotoğraf Çek</w:t>
      </w:r>
      <w:r w:rsidR="000614C5">
        <w:rPr>
          <w:rFonts w:eastAsia="Times New Roman"/>
          <w:iCs/>
          <w:sz w:val="22"/>
          <w:szCs w:val="22"/>
          <w:lang w:eastAsia="en-US"/>
        </w:rPr>
        <w:t>”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butonuna tıklayarak işlem yapacağı fotoğrafı seçebilir.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Seçilen ya da çekilen fotoğraf 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Firebase'in</w:t>
      </w:r>
      <w:proofErr w:type="spellEnd"/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Storage kısmına aktarılır.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Kullanıcının 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Storage'a</w:t>
      </w:r>
      <w:proofErr w:type="spellEnd"/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aktarılmış olan fotoğrafa yapılacak işlemi seçmek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için Kullanıcı </w:t>
      </w:r>
      <w:r w:rsidR="000614C5">
        <w:rPr>
          <w:rFonts w:eastAsia="Times New Roman"/>
          <w:iCs/>
          <w:sz w:val="22"/>
          <w:szCs w:val="22"/>
          <w:lang w:eastAsia="en-US"/>
        </w:rPr>
        <w:t>“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Resize</w:t>
      </w:r>
      <w:proofErr w:type="spellEnd"/>
      <w:r w:rsidR="000614C5">
        <w:rPr>
          <w:rFonts w:eastAsia="Times New Roman"/>
          <w:iCs/>
          <w:sz w:val="22"/>
          <w:szCs w:val="22"/>
          <w:lang w:eastAsia="en-US"/>
        </w:rPr>
        <w:t>”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butonuna tıklayarak ya da </w:t>
      </w:r>
      <w:r w:rsidR="000614C5">
        <w:rPr>
          <w:rFonts w:eastAsia="Times New Roman"/>
          <w:iCs/>
          <w:sz w:val="22"/>
          <w:szCs w:val="22"/>
          <w:lang w:eastAsia="en-US"/>
        </w:rPr>
        <w:t>“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Segmentasyon</w:t>
      </w:r>
      <w:proofErr w:type="spellEnd"/>
      <w:r w:rsidR="000614C5">
        <w:rPr>
          <w:rFonts w:eastAsia="Times New Roman"/>
          <w:iCs/>
          <w:sz w:val="22"/>
          <w:szCs w:val="22"/>
          <w:lang w:eastAsia="en-US"/>
        </w:rPr>
        <w:t>”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butonuna tıklayarak yapılacak işlem seçilebilir.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Seçilmiş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olan fotoğraf ve işlemi 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Firebase</w:t>
      </w:r>
      <w:proofErr w:type="spellEnd"/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yardımıyla çeşitli işlemlerden geçirilir.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Seçilmiş işleme bağlı olarak eğer sıkıştırma (</w:t>
      </w:r>
      <w:proofErr w:type="spellStart"/>
      <w:r w:rsidR="005A72E7" w:rsidRPr="005A72E7">
        <w:rPr>
          <w:rFonts w:eastAsia="Times New Roman"/>
          <w:iCs/>
          <w:sz w:val="22"/>
          <w:szCs w:val="22"/>
          <w:lang w:eastAsia="en-US"/>
        </w:rPr>
        <w:t>Resize</w:t>
      </w:r>
      <w:proofErr w:type="spellEnd"/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) işlemi seçilirse görüntü üzerinde yapılacak sıkıştırmanın oranı </w:t>
      </w:r>
      <w:r w:rsidR="000614C5">
        <w:rPr>
          <w:rFonts w:eastAsia="Times New Roman"/>
          <w:iCs/>
          <w:sz w:val="22"/>
          <w:szCs w:val="22"/>
          <w:lang w:eastAsia="en-US"/>
        </w:rPr>
        <w:t>k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ullanıcı tarafından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belirlenmesi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istenir.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Alınan sıkıştırma oranına uygun olan görüntü Kullanıcı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program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 xml:space="preserve"> ara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yüzüne</w:t>
      </w:r>
      <w:r w:rsidR="000614C5">
        <w:rPr>
          <w:rFonts w:eastAsia="Times New Roman"/>
          <w:iCs/>
          <w:sz w:val="22"/>
          <w:szCs w:val="22"/>
          <w:lang w:eastAsia="en-US"/>
        </w:rPr>
        <w:t xml:space="preserve"> 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bastırılır.</w:t>
      </w:r>
    </w:p>
    <w:p w:rsidR="006832B7" w:rsidRDefault="007A207A" w:rsidP="007A207A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Ekran Çıktı</w:t>
      </w:r>
      <w:r w:rsidR="00326D62">
        <w:rPr>
          <w:sz w:val="26"/>
          <w:szCs w:val="26"/>
        </w:rPr>
        <w:t>sı</w:t>
      </w:r>
    </w:p>
    <w:p w:rsidR="00335AC3" w:rsidRDefault="00335AC3" w:rsidP="00335AC3"/>
    <w:p w:rsidR="00335AC3" w:rsidRPr="00335AC3" w:rsidRDefault="00335AC3" w:rsidP="00335AC3"/>
    <w:p w:rsidR="00335AC3" w:rsidRPr="00335AC3" w:rsidRDefault="00335AC3" w:rsidP="00335AC3"/>
    <w:p w:rsidR="0034674B" w:rsidRPr="00AD68C9" w:rsidRDefault="00C27480" w:rsidP="00E01C04">
      <w:pPr>
        <w:pStyle w:val="Balk1"/>
        <w:jc w:val="both"/>
        <w:rPr>
          <w:sz w:val="26"/>
          <w:szCs w:val="26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628650</wp:posOffset>
            </wp:positionV>
            <wp:extent cx="6991350" cy="7650480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DE">
        <w:rPr>
          <w:sz w:val="26"/>
          <w:szCs w:val="26"/>
        </w:rPr>
        <w:t>Akış</w:t>
      </w:r>
      <w:r w:rsidR="006044E8">
        <w:rPr>
          <w:sz w:val="26"/>
          <w:szCs w:val="26"/>
        </w:rPr>
        <w:t xml:space="preserve"> Diyagram</w:t>
      </w:r>
      <w:r w:rsidR="003E64DE">
        <w:rPr>
          <w:sz w:val="26"/>
          <w:szCs w:val="26"/>
        </w:rPr>
        <w:t>ı</w:t>
      </w:r>
    </w:p>
    <w:p w:rsidR="0034674B" w:rsidRDefault="0034674B" w:rsidP="00E01C04">
      <w:pPr>
        <w:rPr>
          <w:noProof/>
          <w:sz w:val="18"/>
          <w:szCs w:val="18"/>
        </w:rPr>
      </w:pPr>
    </w:p>
    <w:p w:rsidR="00AA62BC" w:rsidRDefault="00AA62BC" w:rsidP="00E01C04">
      <w:pPr>
        <w:rPr>
          <w:noProof/>
          <w:sz w:val="18"/>
          <w:szCs w:val="18"/>
        </w:rPr>
      </w:pPr>
    </w:p>
    <w:p w:rsidR="00AA62BC" w:rsidRDefault="00AA62BC" w:rsidP="00E01C04">
      <w:pPr>
        <w:rPr>
          <w:noProof/>
          <w:sz w:val="18"/>
          <w:szCs w:val="18"/>
        </w:rPr>
      </w:pPr>
    </w:p>
    <w:p w:rsidR="00AA62BC" w:rsidRDefault="00AA62BC" w:rsidP="00E01C04">
      <w:pPr>
        <w:rPr>
          <w:sz w:val="18"/>
          <w:szCs w:val="18"/>
        </w:rPr>
      </w:pPr>
    </w:p>
    <w:p w:rsidR="0034674B" w:rsidRPr="00E01C04" w:rsidRDefault="0034674B" w:rsidP="00E01C04">
      <w:pPr>
        <w:rPr>
          <w:sz w:val="18"/>
          <w:szCs w:val="18"/>
        </w:rPr>
      </w:pPr>
    </w:p>
    <w:p w:rsidR="00751BF2" w:rsidRPr="00A86679" w:rsidRDefault="00751BF2" w:rsidP="00751BF2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lastRenderedPageBreak/>
        <w:t>Kaynakça</w:t>
      </w:r>
    </w:p>
    <w:p w:rsidR="00C02EC8" w:rsidRPr="00C02EC8" w:rsidRDefault="00C02EC8" w:rsidP="00C02EC8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095035" w:rsidRPr="00095035" w:rsidRDefault="00095035" w:rsidP="00095035">
      <w:pPr>
        <w:pStyle w:val="Reference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2" w:history="1">
        <w:r w:rsidRPr="0021486B">
          <w:rPr>
            <w:rStyle w:val="Kpr"/>
            <w:sz w:val="22"/>
            <w:szCs w:val="22"/>
          </w:rPr>
          <w:t>https://firebase.google.com/docs/functions/get-started</w:t>
        </w:r>
      </w:hyperlink>
    </w:p>
    <w:p w:rsidR="00095035" w:rsidRPr="0021486B" w:rsidRDefault="00095035" w:rsidP="00095035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3" w:history="1">
        <w:r w:rsidRPr="0021486B">
          <w:rPr>
            <w:rStyle w:val="Kpr"/>
            <w:sz w:val="22"/>
            <w:szCs w:val="22"/>
          </w:rPr>
          <w:t>https://firebase.google.com/products/extensions/storage-resize-images?hl=en</w:t>
        </w:r>
      </w:hyperlink>
    </w:p>
    <w:p w:rsidR="00095035" w:rsidRPr="0021486B" w:rsidRDefault="00095035" w:rsidP="00095035">
      <w:pPr>
        <w:pStyle w:val="Reference"/>
        <w:numPr>
          <w:ilvl w:val="0"/>
          <w:numId w:val="0"/>
        </w:numPr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4" w:history="1">
        <w:r w:rsidRPr="0021486B">
          <w:rPr>
            <w:rStyle w:val="Kpr"/>
            <w:sz w:val="22"/>
            <w:szCs w:val="22"/>
          </w:rPr>
          <w:t>https://developer.android.com/training/camera/photobasics</w:t>
        </w:r>
      </w:hyperlink>
    </w:p>
    <w:p w:rsidR="00095035" w:rsidRPr="0021486B" w:rsidRDefault="00095035" w:rsidP="00095035">
      <w:pPr>
        <w:pStyle w:val="Reference"/>
        <w:numPr>
          <w:ilvl w:val="0"/>
          <w:numId w:val="0"/>
        </w:numPr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5" w:history="1">
        <w:r w:rsidRPr="0021486B">
          <w:rPr>
            <w:rStyle w:val="Kpr"/>
            <w:sz w:val="22"/>
            <w:szCs w:val="22"/>
          </w:rPr>
          <w:t>https://www.youtube.com/watch?v=ED79axW7Elw</w:t>
        </w:r>
      </w:hyperlink>
    </w:p>
    <w:p w:rsidR="00095035" w:rsidRPr="0021486B" w:rsidRDefault="00095035" w:rsidP="00095035">
      <w:pPr>
        <w:pStyle w:val="ListeParagraf"/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6" w:history="1">
        <w:r w:rsidRPr="0021486B">
          <w:rPr>
            <w:rStyle w:val="Kpr"/>
            <w:sz w:val="22"/>
            <w:szCs w:val="22"/>
          </w:rPr>
          <w:t>https://www.youtube.com/watch?v=MgBL-oqq4bo</w:t>
        </w:r>
      </w:hyperlink>
    </w:p>
    <w:p w:rsidR="00095035" w:rsidRPr="0021486B" w:rsidRDefault="00095035" w:rsidP="00095035">
      <w:pPr>
        <w:pStyle w:val="ListeParagraf"/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7" w:history="1">
        <w:r w:rsidRPr="0021486B">
          <w:rPr>
            <w:rStyle w:val="Kpr"/>
            <w:sz w:val="22"/>
            <w:szCs w:val="22"/>
          </w:rPr>
          <w:t>https://www.youtube.com/watch?v=YGsmWKMMiYs</w:t>
        </w:r>
      </w:hyperlink>
    </w:p>
    <w:p w:rsidR="0021486B" w:rsidRPr="0021486B" w:rsidRDefault="0021486B" w:rsidP="0021486B">
      <w:pPr>
        <w:pStyle w:val="ListeParagraf"/>
        <w:rPr>
          <w:sz w:val="22"/>
          <w:szCs w:val="22"/>
        </w:rPr>
      </w:pPr>
    </w:p>
    <w:p w:rsidR="0021486B" w:rsidRPr="0021486B" w:rsidRDefault="0021486B" w:rsidP="00095035">
      <w:pPr>
        <w:pStyle w:val="Reference"/>
        <w:ind w:left="357"/>
        <w:rPr>
          <w:sz w:val="22"/>
          <w:szCs w:val="22"/>
        </w:rPr>
      </w:pPr>
      <w:hyperlink r:id="rId18" w:history="1">
        <w:r w:rsidRPr="0021486B">
          <w:rPr>
            <w:rStyle w:val="Kpr"/>
            <w:sz w:val="22"/>
            <w:szCs w:val="22"/>
          </w:rPr>
          <w:t>https://stackoverflow.com/questions/21388586/get-uri-from-camera-intent-in-android</w:t>
        </w:r>
      </w:hyperlink>
    </w:p>
    <w:p w:rsidR="00095035" w:rsidRPr="0021486B" w:rsidRDefault="00095035" w:rsidP="00095035">
      <w:pPr>
        <w:pStyle w:val="ListeParagraf"/>
        <w:rPr>
          <w:sz w:val="22"/>
          <w:szCs w:val="22"/>
        </w:rPr>
      </w:pPr>
    </w:p>
    <w:p w:rsidR="00095035" w:rsidRPr="0021486B" w:rsidRDefault="00095035" w:rsidP="00095035">
      <w:pPr>
        <w:pStyle w:val="Reference"/>
        <w:ind w:left="357"/>
        <w:rPr>
          <w:sz w:val="22"/>
          <w:szCs w:val="22"/>
        </w:rPr>
      </w:pPr>
      <w:hyperlink r:id="rId19" w:history="1">
        <w:r w:rsidRPr="0021486B">
          <w:rPr>
            <w:rStyle w:val="Kpr"/>
            <w:sz w:val="22"/>
            <w:szCs w:val="22"/>
          </w:rPr>
          <w:t>https://www.jsmonday.dev/articles/29/trigger-firebase-storage-image-resize-with-cloud-functions</w:t>
        </w:r>
      </w:hyperlink>
    </w:p>
    <w:sectPr w:rsidR="00095035" w:rsidRPr="0021486B" w:rsidSect="009D73B5">
      <w:type w:val="continuous"/>
      <w:pgSz w:w="11906" w:h="16838"/>
      <w:pgMar w:top="1588" w:right="707" w:bottom="1871" w:left="993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E66" w:rsidRDefault="00236E66" w:rsidP="00F56E0A">
      <w:r>
        <w:separator/>
      </w:r>
    </w:p>
  </w:endnote>
  <w:endnote w:type="continuationSeparator" w:id="0">
    <w:p w:rsidR="00236E66" w:rsidRDefault="00236E66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00"/>
    <w:family w:val="roman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802BF" w:rsidRPr="00A86679" w:rsidRDefault="00D802BF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D802BF" w:rsidRDefault="00D802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E66" w:rsidRDefault="00236E66" w:rsidP="00F56E0A">
      <w:r>
        <w:separator/>
      </w:r>
    </w:p>
  </w:footnote>
  <w:footnote w:type="continuationSeparator" w:id="0">
    <w:p w:rsidR="00236E66" w:rsidRDefault="00236E66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8E6C4F5A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1630EB"/>
    <w:multiLevelType w:val="hybridMultilevel"/>
    <w:tmpl w:val="DCD6A06A"/>
    <w:lvl w:ilvl="0" w:tplc="041F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32F4D"/>
    <w:multiLevelType w:val="multilevel"/>
    <w:tmpl w:val="D4963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7B610B32"/>
    <w:multiLevelType w:val="hybridMultilevel"/>
    <w:tmpl w:val="D4D6D36E"/>
    <w:lvl w:ilvl="0" w:tplc="041F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11FE"/>
    <w:multiLevelType w:val="multilevel"/>
    <w:tmpl w:val="E676CC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3083C"/>
    <w:rsid w:val="00034328"/>
    <w:rsid w:val="00055502"/>
    <w:rsid w:val="000614C5"/>
    <w:rsid w:val="00095035"/>
    <w:rsid w:val="000B66D2"/>
    <w:rsid w:val="000C280F"/>
    <w:rsid w:val="000D13DB"/>
    <w:rsid w:val="00132187"/>
    <w:rsid w:val="00142A89"/>
    <w:rsid w:val="00150020"/>
    <w:rsid w:val="001E6DAD"/>
    <w:rsid w:val="0021486B"/>
    <w:rsid w:val="00236E66"/>
    <w:rsid w:val="002737B9"/>
    <w:rsid w:val="00281043"/>
    <w:rsid w:val="002B10FD"/>
    <w:rsid w:val="002B28CD"/>
    <w:rsid w:val="002C3C4F"/>
    <w:rsid w:val="002C7067"/>
    <w:rsid w:val="00303959"/>
    <w:rsid w:val="003149FE"/>
    <w:rsid w:val="00326D62"/>
    <w:rsid w:val="00335AC3"/>
    <w:rsid w:val="0034674B"/>
    <w:rsid w:val="00374012"/>
    <w:rsid w:val="0039049B"/>
    <w:rsid w:val="00395146"/>
    <w:rsid w:val="003B4B25"/>
    <w:rsid w:val="003D03EE"/>
    <w:rsid w:val="003E64DE"/>
    <w:rsid w:val="003F2759"/>
    <w:rsid w:val="00401463"/>
    <w:rsid w:val="0045163B"/>
    <w:rsid w:val="004600DE"/>
    <w:rsid w:val="00472B47"/>
    <w:rsid w:val="004A26B5"/>
    <w:rsid w:val="004B3C4E"/>
    <w:rsid w:val="004D4B37"/>
    <w:rsid w:val="004E2257"/>
    <w:rsid w:val="004F6008"/>
    <w:rsid w:val="00504FB3"/>
    <w:rsid w:val="005139F9"/>
    <w:rsid w:val="00527202"/>
    <w:rsid w:val="00544D0A"/>
    <w:rsid w:val="00573DDE"/>
    <w:rsid w:val="005818C6"/>
    <w:rsid w:val="00590F2C"/>
    <w:rsid w:val="005946DE"/>
    <w:rsid w:val="005A20E4"/>
    <w:rsid w:val="005A72E7"/>
    <w:rsid w:val="0060283C"/>
    <w:rsid w:val="006044E8"/>
    <w:rsid w:val="006074A8"/>
    <w:rsid w:val="00617EA5"/>
    <w:rsid w:val="00633CED"/>
    <w:rsid w:val="00656628"/>
    <w:rsid w:val="00674CDD"/>
    <w:rsid w:val="006832B7"/>
    <w:rsid w:val="006A45EA"/>
    <w:rsid w:val="006D07AA"/>
    <w:rsid w:val="006F3D76"/>
    <w:rsid w:val="00715AC0"/>
    <w:rsid w:val="00740660"/>
    <w:rsid w:val="00751BF2"/>
    <w:rsid w:val="007A207A"/>
    <w:rsid w:val="007B19B7"/>
    <w:rsid w:val="007C3CE5"/>
    <w:rsid w:val="007E1117"/>
    <w:rsid w:val="007E7C96"/>
    <w:rsid w:val="00804803"/>
    <w:rsid w:val="00811455"/>
    <w:rsid w:val="00811EFB"/>
    <w:rsid w:val="008603DA"/>
    <w:rsid w:val="00896959"/>
    <w:rsid w:val="008F0730"/>
    <w:rsid w:val="00903872"/>
    <w:rsid w:val="00956E9B"/>
    <w:rsid w:val="0097545C"/>
    <w:rsid w:val="00986110"/>
    <w:rsid w:val="009D546F"/>
    <w:rsid w:val="009D73B5"/>
    <w:rsid w:val="009E3D5C"/>
    <w:rsid w:val="009F0242"/>
    <w:rsid w:val="009F5B4D"/>
    <w:rsid w:val="00A14AA8"/>
    <w:rsid w:val="00A160DF"/>
    <w:rsid w:val="00A22134"/>
    <w:rsid w:val="00A60B30"/>
    <w:rsid w:val="00A613E9"/>
    <w:rsid w:val="00A86679"/>
    <w:rsid w:val="00AA62BC"/>
    <w:rsid w:val="00AC1687"/>
    <w:rsid w:val="00AD68C9"/>
    <w:rsid w:val="00AE0163"/>
    <w:rsid w:val="00AE0C3B"/>
    <w:rsid w:val="00B02363"/>
    <w:rsid w:val="00B15BBA"/>
    <w:rsid w:val="00B52B88"/>
    <w:rsid w:val="00B53019"/>
    <w:rsid w:val="00B663AD"/>
    <w:rsid w:val="00B7405F"/>
    <w:rsid w:val="00B93DA3"/>
    <w:rsid w:val="00BB0B7E"/>
    <w:rsid w:val="00BC0221"/>
    <w:rsid w:val="00BC3E45"/>
    <w:rsid w:val="00BC65C3"/>
    <w:rsid w:val="00C02EC8"/>
    <w:rsid w:val="00C23590"/>
    <w:rsid w:val="00C27480"/>
    <w:rsid w:val="00C82751"/>
    <w:rsid w:val="00C85172"/>
    <w:rsid w:val="00CB3ED8"/>
    <w:rsid w:val="00D67D15"/>
    <w:rsid w:val="00D7276B"/>
    <w:rsid w:val="00D802BF"/>
    <w:rsid w:val="00DC43FB"/>
    <w:rsid w:val="00DD0ACE"/>
    <w:rsid w:val="00DE4C5C"/>
    <w:rsid w:val="00DF2320"/>
    <w:rsid w:val="00E01C04"/>
    <w:rsid w:val="00E30909"/>
    <w:rsid w:val="00E3214E"/>
    <w:rsid w:val="00E37D37"/>
    <w:rsid w:val="00E57B7B"/>
    <w:rsid w:val="00E85A14"/>
    <w:rsid w:val="00E8680B"/>
    <w:rsid w:val="00E90663"/>
    <w:rsid w:val="00EC00FD"/>
    <w:rsid w:val="00EE4C87"/>
    <w:rsid w:val="00F01F41"/>
    <w:rsid w:val="00F05256"/>
    <w:rsid w:val="00F4167C"/>
    <w:rsid w:val="00F512B7"/>
    <w:rsid w:val="00F56E0A"/>
    <w:rsid w:val="00F84625"/>
    <w:rsid w:val="00FA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10E5B1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B7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qFormat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  <w:style w:type="paragraph" w:customStyle="1" w:styleId="Default">
    <w:name w:val="Default"/>
    <w:rsid w:val="004B3C4E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  <w:style w:type="paragraph" w:customStyle="1" w:styleId="paragraph">
    <w:name w:val="paragraph"/>
    <w:basedOn w:val="Normal"/>
    <w:rsid w:val="00C02EC8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C02EC8"/>
  </w:style>
  <w:style w:type="character" w:customStyle="1" w:styleId="eop">
    <w:name w:val="eop"/>
    <w:basedOn w:val="VarsaylanParagrafYazTipi"/>
    <w:rsid w:val="00C0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s://firebase.google.com/products/extensions/storage-resize-images?hl=en" TargetMode="External"/><Relationship Id="rId18" Type="http://schemas.openxmlformats.org/officeDocument/2006/relationships/hyperlink" Target="https://stackoverflow.com/questions/21388586/get-uri-from-camera-intent-in-androi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/functions/get-started" TargetMode="External"/><Relationship Id="rId17" Type="http://schemas.openxmlformats.org/officeDocument/2006/relationships/hyperlink" Target="https://www.youtube.com/watch?v=YGsmWKMMi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gBL-oqq4b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D79axW7Elw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jsmonday.dev/articles/29/trigger-firebase-storage-image-resize-with-cloud-func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android.com/training/camera/photobasi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96C6-05D4-49EE-8AE1-8D4AB7CD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3468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51</cp:revision>
  <cp:lastPrinted>2007-11-28T13:58:00Z</cp:lastPrinted>
  <dcterms:created xsi:type="dcterms:W3CDTF">2012-10-21T07:41:00Z</dcterms:created>
  <dcterms:modified xsi:type="dcterms:W3CDTF">2020-01-10T06:02:00Z</dcterms:modified>
</cp:coreProperties>
</file>